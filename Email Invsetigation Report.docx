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eastAsia="en-AU"/>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&#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200E9D7A" w14:textId="6AB6E0B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894E653" w14:textId="748A1075"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E61AFC2" w14:textId="781A8901" w:rsidR="00AD1D45" w:rsidRDefault="00AD1D45" w:rsidP="00DB10EA">
      <w:pPr>
        <w:spacing w:before="0" w:after="0"/>
        <w:ind w:left="0" w:right="0"/>
        <w:rPr>
          <w:i/>
          <w:iCs/>
          <w:noProof/>
          <w:lang w:val="en-AU"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0C2CF082" w:rsidR="004D1382" w:rsidRDefault="00254F19" w:rsidP="00DB10EA">
            <w:pPr>
              <w:spacing w:before="0" w:after="0"/>
              <w:ind w:left="0" w:right="0"/>
              <w:rPr>
                <w:noProof/>
                <w:lang w:val="en-AU" w:eastAsia="en-AU"/>
              </w:rPr>
            </w:pPr>
            <w:r>
              <w:rPr>
                <w:noProof/>
                <w:lang w:val="en-AU" w:eastAsia="en-AU"/>
              </w:rPr>
              <w:t>Safe</w:t>
            </w:r>
          </w:p>
        </w:tc>
        <w:tc>
          <w:tcPr>
            <w:tcW w:w="7109" w:type="dxa"/>
          </w:tcPr>
          <w:p w14:paraId="06AE0F74" w14:textId="6481FBF2" w:rsidR="00254F19" w:rsidRPr="00C07C8A" w:rsidRDefault="00254F19" w:rsidP="00254F19">
            <w:pPr>
              <w:pStyle w:val="ListParagraph"/>
              <w:numPr>
                <w:ilvl w:val="0"/>
                <w:numId w:val="2"/>
              </w:numPr>
              <w:spacing w:before="0" w:after="0"/>
              <w:ind w:right="0"/>
              <w:rPr>
                <w:i/>
                <w:iCs/>
                <w:noProof/>
                <w:sz w:val="22"/>
                <w:szCs w:val="22"/>
                <w:lang w:val="en-AU" w:eastAsia="en-AU"/>
              </w:rPr>
            </w:pPr>
            <w:r w:rsidRPr="00C07C8A">
              <w:rPr>
                <w:i/>
                <w:iCs/>
                <w:noProof/>
                <w:sz w:val="22"/>
                <w:szCs w:val="22"/>
                <w:lang w:val="en-AU" w:eastAsia="en-AU"/>
              </w:rPr>
              <w:t>This email is not malicious</w:t>
            </w:r>
            <w:r w:rsidR="00A430F1" w:rsidRPr="00C07C8A">
              <w:rPr>
                <w:i/>
                <w:iCs/>
                <w:noProof/>
                <w:sz w:val="22"/>
                <w:szCs w:val="22"/>
                <w:lang w:val="en-AU" w:eastAsia="en-AU"/>
              </w:rPr>
              <w:t>.</w:t>
            </w:r>
          </w:p>
          <w:p w14:paraId="2522783E" w14:textId="6500A334" w:rsidR="004D1382" w:rsidRPr="00C07C8A" w:rsidRDefault="00254F19" w:rsidP="00254F19">
            <w:pPr>
              <w:pStyle w:val="ListParagraph"/>
              <w:numPr>
                <w:ilvl w:val="0"/>
                <w:numId w:val="2"/>
              </w:numPr>
              <w:spacing w:before="0" w:after="0"/>
              <w:ind w:right="0"/>
              <w:rPr>
                <w:i/>
                <w:iCs/>
                <w:noProof/>
                <w:sz w:val="22"/>
                <w:szCs w:val="22"/>
                <w:lang w:val="en-AU" w:eastAsia="en-AU"/>
              </w:rPr>
            </w:pPr>
            <w:r w:rsidRPr="00C07C8A">
              <w:rPr>
                <w:i/>
                <w:iCs/>
                <w:noProof/>
                <w:sz w:val="22"/>
                <w:szCs w:val="22"/>
                <w:lang w:val="en-AU" w:eastAsia="en-AU"/>
              </w:rPr>
              <w:t>The email does not contain any URL or links attached</w:t>
            </w:r>
            <w:r w:rsidR="00A430F1" w:rsidRPr="00C07C8A">
              <w:rPr>
                <w:i/>
                <w:iCs/>
                <w:noProof/>
                <w:sz w:val="22"/>
                <w:szCs w:val="22"/>
                <w:lang w:val="en-AU" w:eastAsia="en-AU"/>
              </w:rPr>
              <w:t>.</w:t>
            </w:r>
          </w:p>
          <w:p w14:paraId="18DE0C9C" w14:textId="6630462A" w:rsidR="00254F19" w:rsidRPr="00C07C8A" w:rsidRDefault="00254F19" w:rsidP="00254F19">
            <w:pPr>
              <w:pStyle w:val="ListParagraph"/>
              <w:numPr>
                <w:ilvl w:val="0"/>
                <w:numId w:val="2"/>
              </w:numPr>
              <w:spacing w:before="0" w:after="0"/>
              <w:ind w:right="0"/>
              <w:rPr>
                <w:i/>
                <w:iCs/>
                <w:noProof/>
                <w:sz w:val="22"/>
                <w:szCs w:val="22"/>
                <w:lang w:val="en-AU" w:eastAsia="en-AU"/>
              </w:rPr>
            </w:pPr>
            <w:r w:rsidRPr="00C07C8A">
              <w:rPr>
                <w:i/>
                <w:iCs/>
                <w:noProof/>
                <w:sz w:val="22"/>
                <w:szCs w:val="22"/>
                <w:lang w:val="en-AU" w:eastAsia="en-AU"/>
              </w:rPr>
              <w:t xml:space="preserve">Name and </w:t>
            </w:r>
            <w:r w:rsidR="00A430F1" w:rsidRPr="00C07C8A">
              <w:rPr>
                <w:i/>
                <w:iCs/>
                <w:noProof/>
                <w:sz w:val="22"/>
                <w:szCs w:val="22"/>
                <w:lang w:val="en-AU" w:eastAsia="en-AU"/>
              </w:rPr>
              <w:t>email of the sender is also genuine.</w:t>
            </w:r>
          </w:p>
          <w:p w14:paraId="1C7240E5" w14:textId="2DD8975A" w:rsidR="00A430F1" w:rsidRPr="00C07C8A" w:rsidRDefault="00A430F1" w:rsidP="00254F19">
            <w:pPr>
              <w:pStyle w:val="ListParagraph"/>
              <w:numPr>
                <w:ilvl w:val="0"/>
                <w:numId w:val="2"/>
              </w:numPr>
              <w:spacing w:before="0" w:after="0"/>
              <w:ind w:right="0"/>
              <w:rPr>
                <w:i/>
                <w:iCs/>
                <w:noProof/>
                <w:sz w:val="22"/>
                <w:szCs w:val="22"/>
                <w:lang w:val="en-AU" w:eastAsia="en-AU"/>
              </w:rPr>
            </w:pPr>
            <w:r w:rsidRPr="00C07C8A">
              <w:rPr>
                <w:i/>
                <w:iCs/>
                <w:noProof/>
                <w:sz w:val="22"/>
                <w:szCs w:val="22"/>
                <w:lang w:val="en-AU" w:eastAsia="en-AU"/>
              </w:rPr>
              <w:t>There is no suspicion in the message ,the sender and receiver are having a normal conversation.</w:t>
            </w:r>
          </w:p>
          <w:p w14:paraId="6D959E97" w14:textId="487439C2" w:rsidR="00A430F1" w:rsidRPr="00C07C8A" w:rsidRDefault="00A430F1" w:rsidP="00254F19">
            <w:pPr>
              <w:pStyle w:val="ListParagraph"/>
              <w:numPr>
                <w:ilvl w:val="0"/>
                <w:numId w:val="2"/>
              </w:numPr>
              <w:spacing w:before="0" w:after="0"/>
              <w:ind w:right="0"/>
              <w:rPr>
                <w:i/>
                <w:iCs/>
                <w:noProof/>
                <w:sz w:val="22"/>
                <w:szCs w:val="22"/>
                <w:lang w:val="en-AU" w:eastAsia="en-AU"/>
              </w:rPr>
            </w:pPr>
            <w:r w:rsidRPr="00C07C8A">
              <w:rPr>
                <w:i/>
                <w:iCs/>
                <w:noProof/>
                <w:sz w:val="22"/>
                <w:szCs w:val="22"/>
                <w:lang w:val="en-AU" w:eastAsia="en-AU"/>
              </w:rPr>
              <w:t>So this email is safe and does not have any malicious to attack the user.</w:t>
            </w:r>
          </w:p>
          <w:p w14:paraId="45AA9772" w14:textId="4120DF47" w:rsidR="00254F19" w:rsidRDefault="00254F19" w:rsidP="00DB10EA">
            <w:pPr>
              <w:spacing w:before="0" w:after="0"/>
              <w:ind w:left="0" w:right="0"/>
              <w:rPr>
                <w:noProof/>
                <w:lang w:val="en-AU" w:eastAsia="en-AU"/>
              </w:rPr>
            </w:pPr>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03B6F600" w:rsidR="004225F9" w:rsidRDefault="00A430F1" w:rsidP="004E6A37">
            <w:pPr>
              <w:spacing w:before="0" w:after="0"/>
              <w:ind w:left="0" w:right="0"/>
              <w:rPr>
                <w:noProof/>
                <w:lang w:val="en-AU" w:eastAsia="en-AU"/>
              </w:rPr>
            </w:pPr>
            <w:r>
              <w:rPr>
                <w:noProof/>
                <w:lang w:val="en-AU" w:eastAsia="en-AU"/>
              </w:rPr>
              <w:t>Malicious</w:t>
            </w:r>
          </w:p>
        </w:tc>
        <w:tc>
          <w:tcPr>
            <w:tcW w:w="7109" w:type="dxa"/>
          </w:tcPr>
          <w:p w14:paraId="48C89C14" w14:textId="2225237E" w:rsidR="004225F9" w:rsidRPr="00C07C8A" w:rsidRDefault="00A430F1" w:rsidP="00A430F1">
            <w:pPr>
              <w:pStyle w:val="ListParagraph"/>
              <w:numPr>
                <w:ilvl w:val="0"/>
                <w:numId w:val="3"/>
              </w:numPr>
              <w:spacing w:before="0" w:after="0"/>
              <w:ind w:right="0"/>
              <w:rPr>
                <w:i/>
                <w:iCs/>
                <w:noProof/>
                <w:sz w:val="22"/>
                <w:szCs w:val="22"/>
                <w:lang w:val="en-AU" w:eastAsia="en-AU"/>
              </w:rPr>
            </w:pPr>
            <w:r w:rsidRPr="00C07C8A">
              <w:rPr>
                <w:i/>
                <w:iCs/>
                <w:noProof/>
                <w:sz w:val="22"/>
                <w:szCs w:val="22"/>
                <w:lang w:val="en-AU" w:eastAsia="en-AU"/>
              </w:rPr>
              <w:t>The attached link or hyper</w:t>
            </w:r>
            <w:r w:rsidR="000112BE" w:rsidRPr="00C07C8A">
              <w:rPr>
                <w:i/>
                <w:iCs/>
                <w:noProof/>
                <w:sz w:val="22"/>
                <w:szCs w:val="22"/>
                <w:lang w:val="en-AU" w:eastAsia="en-AU"/>
              </w:rPr>
              <w:t>link</w:t>
            </w:r>
            <w:r w:rsidRPr="00C07C8A">
              <w:rPr>
                <w:i/>
                <w:iCs/>
                <w:noProof/>
                <w:sz w:val="22"/>
                <w:szCs w:val="22"/>
                <w:lang w:val="en-AU" w:eastAsia="en-AU"/>
              </w:rPr>
              <w:t xml:space="preserve"> is malicious.</w:t>
            </w:r>
          </w:p>
          <w:p w14:paraId="581A12AC" w14:textId="0484006B" w:rsidR="004E72F8" w:rsidRPr="00C07C8A" w:rsidRDefault="004E72F8" w:rsidP="00A430F1">
            <w:pPr>
              <w:pStyle w:val="ListParagraph"/>
              <w:numPr>
                <w:ilvl w:val="0"/>
                <w:numId w:val="3"/>
              </w:numPr>
              <w:spacing w:before="0" w:after="0"/>
              <w:ind w:right="0"/>
              <w:rPr>
                <w:i/>
                <w:iCs/>
                <w:noProof/>
                <w:sz w:val="22"/>
                <w:szCs w:val="22"/>
                <w:lang w:val="en-AU" w:eastAsia="en-AU"/>
              </w:rPr>
            </w:pPr>
            <w:r w:rsidRPr="00C07C8A">
              <w:rPr>
                <w:i/>
                <w:iCs/>
                <w:noProof/>
                <w:sz w:val="22"/>
                <w:szCs w:val="22"/>
                <w:lang w:val="en-AU" w:eastAsia="en-AU"/>
              </w:rPr>
              <w:t>The email sender is requesting the user to update the email so that he/she can receive large files.</w:t>
            </w:r>
          </w:p>
          <w:p w14:paraId="5710BAD9" w14:textId="711B57FB" w:rsidR="004E72F8" w:rsidRPr="00C07C8A" w:rsidRDefault="004E72F8" w:rsidP="00A430F1">
            <w:pPr>
              <w:pStyle w:val="ListParagraph"/>
              <w:numPr>
                <w:ilvl w:val="0"/>
                <w:numId w:val="3"/>
              </w:numPr>
              <w:spacing w:before="0" w:after="0"/>
              <w:ind w:right="0"/>
              <w:rPr>
                <w:i/>
                <w:iCs/>
                <w:noProof/>
                <w:sz w:val="22"/>
                <w:szCs w:val="22"/>
                <w:lang w:val="en-AU" w:eastAsia="en-AU"/>
              </w:rPr>
            </w:pPr>
            <w:r w:rsidRPr="00C07C8A">
              <w:rPr>
                <w:i/>
                <w:iCs/>
                <w:noProof/>
                <w:sz w:val="22"/>
                <w:szCs w:val="22"/>
                <w:lang w:val="en-AU" w:eastAsia="en-AU"/>
              </w:rPr>
              <w:t>The name of the sender is also not geniune.</w:t>
            </w:r>
          </w:p>
          <w:p w14:paraId="410B2B20" w14:textId="7DDB9992" w:rsidR="004E72F8" w:rsidRPr="00C07C8A" w:rsidRDefault="004E72F8" w:rsidP="00A430F1">
            <w:pPr>
              <w:pStyle w:val="ListParagraph"/>
              <w:numPr>
                <w:ilvl w:val="0"/>
                <w:numId w:val="3"/>
              </w:numPr>
              <w:spacing w:before="0" w:after="0"/>
              <w:ind w:right="0"/>
              <w:rPr>
                <w:i/>
                <w:iCs/>
                <w:noProof/>
                <w:sz w:val="22"/>
                <w:szCs w:val="22"/>
                <w:lang w:val="en-AU" w:eastAsia="en-AU"/>
              </w:rPr>
            </w:pPr>
            <w:r w:rsidRPr="00C07C8A">
              <w:rPr>
                <w:i/>
                <w:iCs/>
                <w:noProof/>
                <w:sz w:val="22"/>
                <w:szCs w:val="22"/>
                <w:lang w:val="en-AU" w:eastAsia="en-AU"/>
              </w:rPr>
              <w:t>If any action was required to update the email the google itself will notify the user, no other third party will send the message.</w:t>
            </w:r>
          </w:p>
          <w:p w14:paraId="15DA0114" w14:textId="73FDA812" w:rsidR="004E72F8" w:rsidRPr="00C07C8A" w:rsidRDefault="004E72F8" w:rsidP="00A430F1">
            <w:pPr>
              <w:pStyle w:val="ListParagraph"/>
              <w:numPr>
                <w:ilvl w:val="0"/>
                <w:numId w:val="3"/>
              </w:numPr>
              <w:spacing w:before="0" w:after="0"/>
              <w:ind w:right="0"/>
              <w:rPr>
                <w:i/>
                <w:iCs/>
                <w:noProof/>
                <w:sz w:val="22"/>
                <w:szCs w:val="22"/>
                <w:lang w:val="en-AU" w:eastAsia="en-AU"/>
              </w:rPr>
            </w:pPr>
            <w:r w:rsidRPr="00C07C8A">
              <w:rPr>
                <w:i/>
                <w:iCs/>
                <w:noProof/>
                <w:sz w:val="22"/>
                <w:szCs w:val="22"/>
                <w:lang w:val="en-AU" w:eastAsia="en-AU"/>
              </w:rPr>
              <w:t>Overall the email is not very professional. The sender is trying to get the user details by convincing him/her to update the email and can receive larger files and offers about microsoft product, services and security.</w:t>
            </w:r>
          </w:p>
          <w:p w14:paraId="6525AAEE" w14:textId="7D861393" w:rsidR="004E72F8" w:rsidRPr="00C07C8A" w:rsidRDefault="004E72F8" w:rsidP="00A430F1">
            <w:pPr>
              <w:pStyle w:val="ListParagraph"/>
              <w:numPr>
                <w:ilvl w:val="0"/>
                <w:numId w:val="3"/>
              </w:numPr>
              <w:spacing w:before="0" w:after="0"/>
              <w:ind w:right="0"/>
              <w:rPr>
                <w:i/>
                <w:iCs/>
                <w:noProof/>
                <w:sz w:val="22"/>
                <w:szCs w:val="22"/>
                <w:lang w:val="en-AU" w:eastAsia="en-AU"/>
              </w:rPr>
            </w:pPr>
            <w:r w:rsidRPr="00C07C8A">
              <w:rPr>
                <w:i/>
                <w:iCs/>
                <w:noProof/>
                <w:sz w:val="22"/>
                <w:szCs w:val="22"/>
                <w:lang w:val="en-AU" w:eastAsia="en-AU"/>
              </w:rPr>
              <w:t xml:space="preserve">Finally </w:t>
            </w:r>
            <w:r w:rsidR="000112BE" w:rsidRPr="00C07C8A">
              <w:rPr>
                <w:i/>
                <w:iCs/>
                <w:noProof/>
                <w:sz w:val="22"/>
                <w:szCs w:val="22"/>
                <w:lang w:val="en-AU" w:eastAsia="en-AU"/>
              </w:rPr>
              <w:t>the email is trying to get the user details, this is a common social engineering or phishing attack.</w:t>
            </w:r>
          </w:p>
          <w:p w14:paraId="4FB5F4BB" w14:textId="44ECBAD7" w:rsidR="00A430F1" w:rsidRDefault="00A430F1" w:rsidP="004E6A37">
            <w:pPr>
              <w:spacing w:before="0" w:after="0"/>
              <w:ind w:left="0" w:right="0"/>
              <w:rPr>
                <w:noProof/>
                <w:lang w:val="en-AU" w:eastAsia="en-AU"/>
              </w:rPr>
            </w:pPr>
          </w:p>
        </w:tc>
      </w:tr>
    </w:tbl>
    <w:p w14:paraId="66CC10B4" w14:textId="3DA9B237" w:rsidR="0064428C" w:rsidRDefault="0064428C" w:rsidP="00DB10EA">
      <w:pPr>
        <w:spacing w:before="0" w:after="0"/>
        <w:ind w:left="0" w:right="0"/>
        <w:rPr>
          <w:noProof/>
          <w:lang w:val="en-AU" w:eastAsia="en-AU"/>
        </w:rPr>
      </w:pPr>
    </w:p>
    <w:p w14:paraId="73432C4E" w14:textId="74AD942D" w:rsidR="0064428C" w:rsidRDefault="0064428C" w:rsidP="00DB10EA">
      <w:pPr>
        <w:spacing w:before="0" w:after="0"/>
        <w:ind w:left="0" w:right="0"/>
        <w:rPr>
          <w:noProof/>
          <w:lang w:val="en-AU" w:eastAsia="en-AU"/>
        </w:rPr>
      </w:pPr>
    </w:p>
    <w:p w14:paraId="421A7C55" w14:textId="0D2097A2" w:rsidR="00C07C8A" w:rsidRDefault="00C07C8A" w:rsidP="00DB10EA">
      <w:pPr>
        <w:spacing w:before="0" w:after="0"/>
        <w:ind w:left="0" w:right="0"/>
        <w:rPr>
          <w:noProof/>
          <w:lang w:val="en-AU" w:eastAsia="en-AU"/>
        </w:rPr>
      </w:pPr>
    </w:p>
    <w:p w14:paraId="72030B44" w14:textId="79D43539" w:rsidR="00C07C8A" w:rsidRDefault="00C07C8A" w:rsidP="00DB10EA">
      <w:pPr>
        <w:spacing w:before="0" w:after="0"/>
        <w:ind w:left="0" w:right="0"/>
        <w:rPr>
          <w:noProof/>
          <w:lang w:val="en-AU" w:eastAsia="en-AU"/>
        </w:rPr>
      </w:pPr>
    </w:p>
    <w:p w14:paraId="5D0ABFEB" w14:textId="77777777" w:rsidR="00C07C8A" w:rsidRDefault="00C07C8A"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lastRenderedPageBreak/>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594A2D66" w:rsidR="004225F9" w:rsidRDefault="000112BE" w:rsidP="004E6A37">
            <w:pPr>
              <w:spacing w:before="0" w:after="0"/>
              <w:ind w:left="0" w:right="0"/>
              <w:rPr>
                <w:noProof/>
                <w:lang w:val="en-AU" w:eastAsia="en-AU"/>
              </w:rPr>
            </w:pPr>
            <w:r>
              <w:rPr>
                <w:noProof/>
                <w:lang w:val="en-AU" w:eastAsia="en-AU"/>
              </w:rPr>
              <w:t>Malicious</w:t>
            </w:r>
          </w:p>
        </w:tc>
        <w:tc>
          <w:tcPr>
            <w:tcW w:w="7109" w:type="dxa"/>
          </w:tcPr>
          <w:p w14:paraId="4C9357C6" w14:textId="77777777" w:rsidR="004225F9" w:rsidRPr="00C07C8A" w:rsidRDefault="000112BE" w:rsidP="000F4985">
            <w:pPr>
              <w:pStyle w:val="ListParagraph"/>
              <w:numPr>
                <w:ilvl w:val="0"/>
                <w:numId w:val="4"/>
              </w:numPr>
              <w:spacing w:before="0" w:after="0"/>
              <w:ind w:right="0"/>
              <w:rPr>
                <w:i/>
                <w:iCs/>
                <w:noProof/>
                <w:sz w:val="22"/>
                <w:szCs w:val="22"/>
                <w:lang w:val="en-AU" w:eastAsia="en-AU"/>
              </w:rPr>
            </w:pPr>
            <w:r w:rsidRPr="00C07C8A">
              <w:rPr>
                <w:i/>
                <w:iCs/>
                <w:noProof/>
                <w:sz w:val="22"/>
                <w:szCs w:val="22"/>
                <w:lang w:val="en-AU" w:eastAsia="en-AU"/>
              </w:rPr>
              <w:t>The attached URL is malicious.</w:t>
            </w:r>
          </w:p>
          <w:p w14:paraId="4BB36FA2" w14:textId="77777777" w:rsidR="006A3F09" w:rsidRPr="00C07C8A" w:rsidRDefault="006A3F09" w:rsidP="000F4985">
            <w:pPr>
              <w:pStyle w:val="ListParagraph"/>
              <w:numPr>
                <w:ilvl w:val="0"/>
                <w:numId w:val="4"/>
              </w:numPr>
              <w:spacing w:before="0" w:after="0"/>
              <w:ind w:right="0"/>
              <w:rPr>
                <w:i/>
                <w:iCs/>
                <w:noProof/>
                <w:sz w:val="22"/>
                <w:szCs w:val="22"/>
                <w:lang w:val="en-AU" w:eastAsia="en-AU"/>
              </w:rPr>
            </w:pPr>
            <w:r w:rsidRPr="00C07C8A">
              <w:rPr>
                <w:i/>
                <w:iCs/>
                <w:noProof/>
                <w:sz w:val="22"/>
                <w:szCs w:val="22"/>
                <w:lang w:val="en-AU" w:eastAsia="en-AU"/>
              </w:rPr>
              <w:t>The email sender is asking user to login to facebook by sending him/her a malicious URL link.</w:t>
            </w:r>
          </w:p>
          <w:p w14:paraId="487AABA2" w14:textId="77777777" w:rsidR="000F4985" w:rsidRPr="00C07C8A" w:rsidRDefault="007B72DB" w:rsidP="000F4985">
            <w:pPr>
              <w:pStyle w:val="ListParagraph"/>
              <w:numPr>
                <w:ilvl w:val="0"/>
                <w:numId w:val="4"/>
              </w:numPr>
              <w:spacing w:before="0" w:after="0"/>
              <w:ind w:right="0"/>
              <w:rPr>
                <w:i/>
                <w:iCs/>
                <w:noProof/>
                <w:sz w:val="22"/>
                <w:szCs w:val="22"/>
                <w:lang w:val="en-AU" w:eastAsia="en-AU"/>
              </w:rPr>
            </w:pPr>
            <w:r w:rsidRPr="00C07C8A">
              <w:rPr>
                <w:i/>
                <w:iCs/>
                <w:noProof/>
                <w:sz w:val="22"/>
                <w:szCs w:val="22"/>
                <w:lang w:val="en-AU" w:eastAsia="en-AU"/>
              </w:rPr>
              <w:t xml:space="preserve">The URL </w:t>
            </w:r>
            <w:hyperlink r:id="rId11" w:history="1">
              <w:r w:rsidRPr="00C07C8A">
                <w:rPr>
                  <w:rStyle w:val="Hyperlink"/>
                  <w:i/>
                  <w:iCs/>
                  <w:sz w:val="22"/>
                  <w:szCs w:val="22"/>
                </w:rPr>
                <w:t>https://www.facebook.com.opt/login.htm</w:t>
              </w:r>
            </w:hyperlink>
            <w:r w:rsidR="006A3F09" w:rsidRPr="00C07C8A">
              <w:rPr>
                <w:i/>
                <w:iCs/>
                <w:noProof/>
                <w:sz w:val="22"/>
                <w:szCs w:val="22"/>
                <w:lang w:val="en-AU" w:eastAsia="en-AU"/>
              </w:rPr>
              <w:t xml:space="preserve"> </w:t>
            </w:r>
            <w:r w:rsidRPr="00C07C8A">
              <w:rPr>
                <w:i/>
                <w:iCs/>
                <w:noProof/>
                <w:sz w:val="22"/>
                <w:szCs w:val="22"/>
                <w:lang w:val="en-AU" w:eastAsia="en-AU"/>
              </w:rPr>
              <w:t>is not a valid url, it has .htm which clearly indicates that it</w:t>
            </w:r>
            <w:r w:rsidR="000F4985" w:rsidRPr="00C07C8A">
              <w:rPr>
                <w:i/>
                <w:iCs/>
                <w:noProof/>
                <w:sz w:val="22"/>
                <w:szCs w:val="22"/>
                <w:lang w:val="en-AU" w:eastAsia="en-AU"/>
              </w:rPr>
              <w:t xml:space="preserve"> is </w:t>
            </w:r>
            <w:r w:rsidRPr="00C07C8A">
              <w:rPr>
                <w:i/>
                <w:iCs/>
                <w:noProof/>
                <w:sz w:val="22"/>
                <w:szCs w:val="22"/>
                <w:lang w:val="en-AU" w:eastAsia="en-AU"/>
              </w:rPr>
              <w:t xml:space="preserve"> a phishing attack</w:t>
            </w:r>
            <w:r w:rsidR="000F4985" w:rsidRPr="00C07C8A">
              <w:rPr>
                <w:i/>
                <w:iCs/>
                <w:noProof/>
                <w:sz w:val="22"/>
                <w:szCs w:val="22"/>
                <w:lang w:val="en-AU" w:eastAsia="en-AU"/>
              </w:rPr>
              <w:t xml:space="preserve"> to gain username and password of the user.</w:t>
            </w:r>
          </w:p>
          <w:p w14:paraId="3B4AF45B" w14:textId="0889897E" w:rsidR="000112BE" w:rsidRPr="00C07C8A" w:rsidRDefault="000F4985" w:rsidP="000F4985">
            <w:pPr>
              <w:pStyle w:val="ListParagraph"/>
              <w:numPr>
                <w:ilvl w:val="0"/>
                <w:numId w:val="4"/>
              </w:numPr>
              <w:spacing w:before="0" w:after="0"/>
              <w:ind w:right="0"/>
              <w:rPr>
                <w:i/>
                <w:iCs/>
                <w:noProof/>
                <w:sz w:val="22"/>
                <w:szCs w:val="22"/>
                <w:lang w:val="en-AU" w:eastAsia="en-AU"/>
              </w:rPr>
            </w:pPr>
            <w:r w:rsidRPr="00C07C8A">
              <w:rPr>
                <w:i/>
                <w:iCs/>
                <w:noProof/>
                <w:sz w:val="22"/>
                <w:szCs w:val="22"/>
                <w:lang w:val="en-AU" w:eastAsia="en-AU"/>
              </w:rPr>
              <w:t>Also the email is not professional and the title of the email is suspicion, in addition the sender is trying to trick the user to click on the link.</w:t>
            </w:r>
          </w:p>
          <w:p w14:paraId="48AA949D" w14:textId="131FF427" w:rsidR="000F4985" w:rsidRPr="000F4985" w:rsidRDefault="000F4985" w:rsidP="000F4985">
            <w:pPr>
              <w:pStyle w:val="ListParagraph"/>
              <w:numPr>
                <w:ilvl w:val="0"/>
                <w:numId w:val="4"/>
              </w:numPr>
              <w:spacing w:before="0" w:after="0"/>
              <w:ind w:right="0"/>
              <w:rPr>
                <w:noProof/>
                <w:lang w:val="en-AU" w:eastAsia="en-AU"/>
              </w:rPr>
            </w:pPr>
            <w:r w:rsidRPr="00C07C8A">
              <w:rPr>
                <w:i/>
                <w:iCs/>
                <w:noProof/>
                <w:sz w:val="22"/>
                <w:szCs w:val="22"/>
                <w:lang w:val="en-AU" w:eastAsia="en-AU"/>
              </w:rPr>
              <w:t xml:space="preserve">Thus, it clearly shows that it is </w:t>
            </w:r>
            <w:r w:rsidR="00FE531F" w:rsidRPr="00C07C8A">
              <w:rPr>
                <w:i/>
                <w:iCs/>
                <w:noProof/>
                <w:sz w:val="22"/>
                <w:szCs w:val="22"/>
                <w:lang w:val="en-AU" w:eastAsia="en-AU"/>
              </w:rPr>
              <w:t>phishing attack.</w:t>
            </w:r>
          </w:p>
        </w:tc>
      </w:tr>
    </w:tbl>
    <w:p w14:paraId="654228A0" w14:textId="361D7657"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05084813" w:rsidR="004225F9" w:rsidRDefault="00FE531F" w:rsidP="004E6A37">
            <w:pPr>
              <w:spacing w:before="0" w:after="0"/>
              <w:ind w:left="0" w:right="0"/>
              <w:rPr>
                <w:noProof/>
                <w:lang w:val="en-AU" w:eastAsia="en-AU"/>
              </w:rPr>
            </w:pPr>
            <w:r>
              <w:rPr>
                <w:noProof/>
                <w:lang w:val="en-AU" w:eastAsia="en-AU"/>
              </w:rPr>
              <w:t>Safe</w:t>
            </w:r>
          </w:p>
        </w:tc>
        <w:tc>
          <w:tcPr>
            <w:tcW w:w="7109" w:type="dxa"/>
          </w:tcPr>
          <w:p w14:paraId="1EBF475E" w14:textId="02076807" w:rsidR="004225F9" w:rsidRPr="00C07C8A" w:rsidRDefault="00FE531F" w:rsidP="00665F1D">
            <w:pPr>
              <w:pStyle w:val="ListParagraph"/>
              <w:numPr>
                <w:ilvl w:val="0"/>
                <w:numId w:val="5"/>
              </w:numPr>
              <w:spacing w:before="0" w:after="0"/>
              <w:ind w:right="0"/>
              <w:rPr>
                <w:i/>
                <w:iCs/>
                <w:noProof/>
                <w:sz w:val="22"/>
                <w:szCs w:val="22"/>
                <w:lang w:val="en-AU" w:eastAsia="en-AU"/>
              </w:rPr>
            </w:pPr>
            <w:r w:rsidRPr="00C07C8A">
              <w:rPr>
                <w:i/>
                <w:iCs/>
                <w:noProof/>
                <w:sz w:val="22"/>
                <w:szCs w:val="22"/>
                <w:lang w:val="en-AU" w:eastAsia="en-AU"/>
              </w:rPr>
              <w:t>This Email is safe and there is nothing suspicion in it.</w:t>
            </w:r>
          </w:p>
          <w:p w14:paraId="5B435E5B" w14:textId="12A3C77F" w:rsidR="00FE531F" w:rsidRPr="00C07C8A" w:rsidRDefault="00FE531F" w:rsidP="00665F1D">
            <w:pPr>
              <w:pStyle w:val="ListParagraph"/>
              <w:numPr>
                <w:ilvl w:val="0"/>
                <w:numId w:val="5"/>
              </w:numPr>
              <w:spacing w:before="0" w:after="0"/>
              <w:ind w:right="0"/>
              <w:rPr>
                <w:i/>
                <w:iCs/>
                <w:noProof/>
                <w:sz w:val="22"/>
                <w:szCs w:val="22"/>
                <w:lang w:val="en-AU" w:eastAsia="en-AU"/>
              </w:rPr>
            </w:pPr>
            <w:r w:rsidRPr="00C07C8A">
              <w:rPr>
                <w:i/>
                <w:iCs/>
                <w:noProof/>
                <w:sz w:val="22"/>
                <w:szCs w:val="22"/>
                <w:lang w:val="en-AU" w:eastAsia="en-AU"/>
              </w:rPr>
              <w:t>The name and email id of the sender is also valid and genuine.</w:t>
            </w:r>
          </w:p>
          <w:p w14:paraId="30290C15" w14:textId="15430929" w:rsidR="00FE531F" w:rsidRPr="00C07C8A" w:rsidRDefault="00FE531F" w:rsidP="00665F1D">
            <w:pPr>
              <w:pStyle w:val="ListParagraph"/>
              <w:numPr>
                <w:ilvl w:val="0"/>
                <w:numId w:val="5"/>
              </w:numPr>
              <w:spacing w:before="0" w:after="0"/>
              <w:ind w:right="0"/>
              <w:rPr>
                <w:i/>
                <w:iCs/>
                <w:noProof/>
                <w:sz w:val="22"/>
                <w:szCs w:val="22"/>
                <w:lang w:val="en-AU" w:eastAsia="en-AU"/>
              </w:rPr>
            </w:pPr>
            <w:r w:rsidRPr="00C07C8A">
              <w:rPr>
                <w:i/>
                <w:iCs/>
                <w:noProof/>
                <w:sz w:val="22"/>
                <w:szCs w:val="22"/>
                <w:lang w:val="en-AU" w:eastAsia="en-AU"/>
              </w:rPr>
              <w:t>The email is related to a gaming headset product.</w:t>
            </w:r>
          </w:p>
          <w:p w14:paraId="47C31BDF" w14:textId="3AEE163C" w:rsidR="00FE531F" w:rsidRPr="00C07C8A" w:rsidRDefault="00FE531F" w:rsidP="00665F1D">
            <w:pPr>
              <w:pStyle w:val="ListParagraph"/>
              <w:numPr>
                <w:ilvl w:val="0"/>
                <w:numId w:val="5"/>
              </w:numPr>
              <w:spacing w:before="0" w:after="0"/>
              <w:ind w:right="0"/>
              <w:rPr>
                <w:i/>
                <w:iCs/>
                <w:noProof/>
                <w:sz w:val="22"/>
                <w:szCs w:val="22"/>
                <w:lang w:val="en-AU" w:eastAsia="en-AU"/>
              </w:rPr>
            </w:pPr>
            <w:r w:rsidRPr="00C07C8A">
              <w:rPr>
                <w:i/>
                <w:iCs/>
                <w:noProof/>
                <w:sz w:val="22"/>
                <w:szCs w:val="22"/>
                <w:lang w:val="en-AU" w:eastAsia="en-AU"/>
              </w:rPr>
              <w:t>There is no URL or Link attached with the email.</w:t>
            </w:r>
          </w:p>
          <w:p w14:paraId="5AD7D08A" w14:textId="7889E5CF" w:rsidR="00FE531F" w:rsidRPr="00C07C8A" w:rsidRDefault="00665F1D" w:rsidP="00665F1D">
            <w:pPr>
              <w:pStyle w:val="ListParagraph"/>
              <w:numPr>
                <w:ilvl w:val="0"/>
                <w:numId w:val="5"/>
              </w:numPr>
              <w:spacing w:before="0" w:after="0"/>
              <w:ind w:right="0"/>
              <w:rPr>
                <w:i/>
                <w:iCs/>
                <w:noProof/>
                <w:sz w:val="22"/>
                <w:szCs w:val="22"/>
                <w:lang w:val="en-AU" w:eastAsia="en-AU"/>
              </w:rPr>
            </w:pPr>
            <w:r w:rsidRPr="00C07C8A">
              <w:rPr>
                <w:i/>
                <w:iCs/>
                <w:noProof/>
                <w:sz w:val="22"/>
                <w:szCs w:val="22"/>
                <w:lang w:val="en-AU" w:eastAsia="en-AU"/>
              </w:rPr>
              <w:t>So this email is safe and does not have any malicious to attack the user.</w:t>
            </w:r>
          </w:p>
          <w:p w14:paraId="36D46D31" w14:textId="06252D31" w:rsidR="00FE531F" w:rsidRDefault="00FE531F" w:rsidP="004E6A37">
            <w:pPr>
              <w:spacing w:before="0" w:after="0"/>
              <w:ind w:left="0" w:right="0"/>
              <w:rPr>
                <w:noProof/>
                <w:lang w:val="en-AU" w:eastAsia="en-AU"/>
              </w:rPr>
            </w:pPr>
          </w:p>
        </w:tc>
      </w:tr>
    </w:tbl>
    <w:p w14:paraId="4B917BBD" w14:textId="2744E9BD" w:rsidR="0064428C" w:rsidRDefault="0064428C" w:rsidP="00DB10EA">
      <w:pPr>
        <w:spacing w:before="0" w:after="0"/>
        <w:ind w:left="0" w:right="0"/>
        <w:rPr>
          <w:noProof/>
          <w:lang w:val="en-AU" w:eastAsia="en-AU"/>
        </w:rPr>
      </w:pPr>
    </w:p>
    <w:p w14:paraId="19C7B69A" w14:textId="77777777" w:rsidR="0064428C" w:rsidRDefault="0064428C" w:rsidP="00DB10EA">
      <w:pPr>
        <w:spacing w:before="0" w:after="0"/>
        <w:ind w:left="0" w:right="0"/>
        <w:rPr>
          <w:noProof/>
          <w:lang w:val="en-AU" w:eastAsia="en-AU"/>
        </w:rPr>
      </w:pP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75538BC4" w:rsidR="004225F9" w:rsidRDefault="00665F1D" w:rsidP="004E6A37">
            <w:pPr>
              <w:spacing w:before="0" w:after="0"/>
              <w:ind w:left="0" w:right="0"/>
              <w:rPr>
                <w:noProof/>
                <w:lang w:val="en-AU" w:eastAsia="en-AU"/>
              </w:rPr>
            </w:pPr>
            <w:r>
              <w:rPr>
                <w:noProof/>
                <w:lang w:val="en-AU" w:eastAsia="en-AU"/>
              </w:rPr>
              <w:t>Malicious</w:t>
            </w:r>
          </w:p>
        </w:tc>
        <w:tc>
          <w:tcPr>
            <w:tcW w:w="7109" w:type="dxa"/>
          </w:tcPr>
          <w:p w14:paraId="51CFD7BD" w14:textId="77777777" w:rsidR="004225F9" w:rsidRPr="00C07C8A" w:rsidRDefault="00665F1D" w:rsidP="00924F8A">
            <w:pPr>
              <w:pStyle w:val="ListParagraph"/>
              <w:numPr>
                <w:ilvl w:val="0"/>
                <w:numId w:val="6"/>
              </w:numPr>
              <w:spacing w:before="0" w:after="0"/>
              <w:ind w:right="0"/>
              <w:rPr>
                <w:i/>
                <w:iCs/>
                <w:noProof/>
                <w:sz w:val="22"/>
                <w:szCs w:val="22"/>
                <w:lang w:val="en-AU" w:eastAsia="en-AU"/>
              </w:rPr>
            </w:pPr>
            <w:r w:rsidRPr="00C07C8A">
              <w:rPr>
                <w:i/>
                <w:iCs/>
                <w:noProof/>
                <w:sz w:val="22"/>
                <w:szCs w:val="22"/>
                <w:lang w:val="en-AU" w:eastAsia="en-AU"/>
              </w:rPr>
              <w:t xml:space="preserve">This email does not contain any URL or link attached, but the message </w:t>
            </w:r>
            <w:r w:rsidR="00924F8A" w:rsidRPr="00C07C8A">
              <w:rPr>
                <w:i/>
                <w:iCs/>
                <w:noProof/>
                <w:sz w:val="22"/>
                <w:szCs w:val="22"/>
                <w:lang w:val="en-AU" w:eastAsia="en-AU"/>
              </w:rPr>
              <w:t>is suspicious.</w:t>
            </w:r>
          </w:p>
          <w:p w14:paraId="4D271660" w14:textId="77777777" w:rsidR="00924F8A" w:rsidRPr="00C07C8A" w:rsidRDefault="00924F8A" w:rsidP="00924F8A">
            <w:pPr>
              <w:pStyle w:val="ListParagraph"/>
              <w:numPr>
                <w:ilvl w:val="0"/>
                <w:numId w:val="6"/>
              </w:numPr>
              <w:spacing w:before="0" w:after="0"/>
              <w:ind w:right="0"/>
              <w:rPr>
                <w:i/>
                <w:iCs/>
                <w:noProof/>
                <w:sz w:val="22"/>
                <w:szCs w:val="22"/>
                <w:lang w:val="en-AU" w:eastAsia="en-AU"/>
              </w:rPr>
            </w:pPr>
            <w:r w:rsidRPr="00C07C8A">
              <w:rPr>
                <w:i/>
                <w:iCs/>
                <w:noProof/>
                <w:sz w:val="22"/>
                <w:szCs w:val="22"/>
                <w:lang w:val="en-AU" w:eastAsia="en-AU"/>
              </w:rPr>
              <w:t>The email sender is requesting the user to give his/her account to send critical intel.</w:t>
            </w:r>
          </w:p>
          <w:p w14:paraId="72A34F18" w14:textId="77777777" w:rsidR="00924F8A" w:rsidRPr="00C07C8A" w:rsidRDefault="00924F8A" w:rsidP="00924F8A">
            <w:pPr>
              <w:pStyle w:val="ListParagraph"/>
              <w:numPr>
                <w:ilvl w:val="0"/>
                <w:numId w:val="6"/>
              </w:numPr>
              <w:spacing w:before="0" w:after="0"/>
              <w:ind w:right="0"/>
              <w:rPr>
                <w:i/>
                <w:iCs/>
                <w:noProof/>
                <w:sz w:val="22"/>
                <w:szCs w:val="22"/>
                <w:lang w:val="en-AU" w:eastAsia="en-AU"/>
              </w:rPr>
            </w:pPr>
            <w:r w:rsidRPr="00C07C8A">
              <w:rPr>
                <w:i/>
                <w:iCs/>
                <w:noProof/>
                <w:sz w:val="22"/>
                <w:szCs w:val="22"/>
                <w:lang w:val="en-AU" w:eastAsia="en-AU"/>
              </w:rPr>
              <w:t>It clearly indicates that it is suspicious and malicious because FBI agent does not send emails to private citizens.</w:t>
            </w:r>
          </w:p>
          <w:p w14:paraId="5EDEE495" w14:textId="77777777" w:rsidR="00924F8A" w:rsidRPr="00C07C8A" w:rsidRDefault="00924F8A" w:rsidP="00924F8A">
            <w:pPr>
              <w:pStyle w:val="ListParagraph"/>
              <w:numPr>
                <w:ilvl w:val="0"/>
                <w:numId w:val="6"/>
              </w:numPr>
              <w:spacing w:before="0" w:after="0"/>
              <w:ind w:right="0"/>
              <w:rPr>
                <w:i/>
                <w:iCs/>
                <w:noProof/>
                <w:sz w:val="22"/>
                <w:szCs w:val="22"/>
                <w:lang w:val="en-AU" w:eastAsia="en-AU"/>
              </w:rPr>
            </w:pPr>
            <w:r w:rsidRPr="00C07C8A">
              <w:rPr>
                <w:i/>
                <w:iCs/>
                <w:noProof/>
                <w:sz w:val="22"/>
                <w:szCs w:val="22"/>
                <w:lang w:val="en-AU" w:eastAsia="en-AU"/>
              </w:rPr>
              <w:t>In addition the FBI undercover agent does not share any information with citizens.</w:t>
            </w:r>
          </w:p>
          <w:p w14:paraId="534DD91B" w14:textId="1E7CAA82" w:rsidR="00924F8A" w:rsidRPr="00924F8A" w:rsidRDefault="00924F8A" w:rsidP="00924F8A">
            <w:pPr>
              <w:pStyle w:val="ListParagraph"/>
              <w:numPr>
                <w:ilvl w:val="0"/>
                <w:numId w:val="6"/>
              </w:numPr>
              <w:spacing w:before="0" w:after="0"/>
              <w:ind w:right="0"/>
              <w:rPr>
                <w:i/>
                <w:iCs/>
                <w:noProof/>
                <w:lang w:val="en-AU" w:eastAsia="en-AU"/>
              </w:rPr>
            </w:pPr>
            <w:r w:rsidRPr="00C07C8A">
              <w:rPr>
                <w:i/>
                <w:iCs/>
                <w:noProof/>
                <w:sz w:val="22"/>
                <w:szCs w:val="22"/>
                <w:lang w:val="en-AU" w:eastAsia="en-AU"/>
              </w:rPr>
              <w:t>Thus, the email sender is trying to get the user account, and can perform malicious attack, access the user dtails and share unwanted information by using users accoun</w:t>
            </w:r>
            <w:r w:rsidR="00C07C8A">
              <w:rPr>
                <w:i/>
                <w:iCs/>
                <w:noProof/>
                <w:sz w:val="22"/>
                <w:szCs w:val="22"/>
                <w:lang w:val="en-AU" w:eastAsia="en-AU"/>
              </w:rPr>
              <w:t>t.</w:t>
            </w:r>
          </w:p>
        </w:tc>
      </w:tr>
    </w:tbl>
    <w:p w14:paraId="3632D2BB" w14:textId="56CB1517"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2F7D9DE5" w:rsidR="004225F9" w:rsidRDefault="00924F8A" w:rsidP="004E6A37">
            <w:pPr>
              <w:spacing w:before="0" w:after="0"/>
              <w:ind w:left="0" w:right="0"/>
              <w:rPr>
                <w:noProof/>
                <w:lang w:val="en-AU" w:eastAsia="en-AU"/>
              </w:rPr>
            </w:pPr>
            <w:r>
              <w:rPr>
                <w:noProof/>
                <w:lang w:val="en-AU" w:eastAsia="en-AU"/>
              </w:rPr>
              <w:t>Safe</w:t>
            </w:r>
          </w:p>
        </w:tc>
        <w:tc>
          <w:tcPr>
            <w:tcW w:w="7109" w:type="dxa"/>
          </w:tcPr>
          <w:p w14:paraId="0D40B78F" w14:textId="77777777" w:rsidR="004225F9" w:rsidRPr="00C07C8A" w:rsidRDefault="00597989" w:rsidP="00597989">
            <w:pPr>
              <w:pStyle w:val="ListParagraph"/>
              <w:numPr>
                <w:ilvl w:val="0"/>
                <w:numId w:val="7"/>
              </w:numPr>
              <w:spacing w:before="0" w:after="0"/>
              <w:ind w:right="0"/>
              <w:rPr>
                <w:i/>
                <w:iCs/>
                <w:noProof/>
                <w:sz w:val="22"/>
                <w:szCs w:val="22"/>
                <w:lang w:val="en-AU" w:eastAsia="en-AU"/>
              </w:rPr>
            </w:pPr>
            <w:r w:rsidRPr="00C07C8A">
              <w:rPr>
                <w:i/>
                <w:iCs/>
                <w:noProof/>
                <w:sz w:val="22"/>
                <w:szCs w:val="22"/>
                <w:lang w:val="en-AU" w:eastAsia="en-AU"/>
              </w:rPr>
              <w:t>This email is safe and there is nothing suspicious in it.</w:t>
            </w:r>
          </w:p>
          <w:p w14:paraId="0EB79AD5" w14:textId="29093BAA" w:rsidR="00597989" w:rsidRPr="00C07C8A" w:rsidRDefault="00597989" w:rsidP="00597989">
            <w:pPr>
              <w:pStyle w:val="ListParagraph"/>
              <w:numPr>
                <w:ilvl w:val="0"/>
                <w:numId w:val="7"/>
              </w:numPr>
              <w:spacing w:before="0" w:after="0"/>
              <w:ind w:right="0"/>
              <w:rPr>
                <w:i/>
                <w:iCs/>
                <w:noProof/>
                <w:sz w:val="22"/>
                <w:szCs w:val="22"/>
                <w:lang w:val="en-AU" w:eastAsia="en-AU"/>
              </w:rPr>
            </w:pPr>
            <w:r w:rsidRPr="00C07C8A">
              <w:rPr>
                <w:i/>
                <w:iCs/>
                <w:noProof/>
                <w:sz w:val="22"/>
                <w:szCs w:val="22"/>
                <w:lang w:val="en-AU" w:eastAsia="en-AU"/>
              </w:rPr>
              <w:t xml:space="preserve">The name and email of sender is also </w:t>
            </w:r>
            <w:r w:rsidR="00C07C8A">
              <w:rPr>
                <w:i/>
                <w:iCs/>
                <w:noProof/>
                <w:sz w:val="22"/>
                <w:szCs w:val="22"/>
                <w:lang w:val="en-AU" w:eastAsia="en-AU"/>
              </w:rPr>
              <w:t>genuine</w:t>
            </w:r>
            <w:r w:rsidRPr="00C07C8A">
              <w:rPr>
                <w:i/>
                <w:iCs/>
                <w:noProof/>
                <w:sz w:val="22"/>
                <w:szCs w:val="22"/>
                <w:lang w:val="en-AU" w:eastAsia="en-AU"/>
              </w:rPr>
              <w:t>.</w:t>
            </w:r>
          </w:p>
          <w:p w14:paraId="5E643FEA" w14:textId="77777777" w:rsidR="00597989" w:rsidRPr="00C07C8A" w:rsidRDefault="00597989" w:rsidP="00597989">
            <w:pPr>
              <w:pStyle w:val="ListParagraph"/>
              <w:numPr>
                <w:ilvl w:val="0"/>
                <w:numId w:val="7"/>
              </w:numPr>
              <w:spacing w:before="0" w:after="0"/>
              <w:ind w:right="0"/>
              <w:rPr>
                <w:i/>
                <w:iCs/>
                <w:noProof/>
                <w:sz w:val="22"/>
                <w:szCs w:val="22"/>
                <w:lang w:val="en-AU" w:eastAsia="en-AU"/>
              </w:rPr>
            </w:pPr>
            <w:r w:rsidRPr="00C07C8A">
              <w:rPr>
                <w:i/>
                <w:iCs/>
                <w:noProof/>
                <w:sz w:val="22"/>
                <w:szCs w:val="22"/>
                <w:lang w:val="en-AU" w:eastAsia="en-AU"/>
              </w:rPr>
              <w:t>It does not contain any type of URL or link attached which indicate that it is malicious.</w:t>
            </w:r>
          </w:p>
          <w:p w14:paraId="22EAFD58" w14:textId="77777777" w:rsidR="00597989" w:rsidRPr="00C07C8A" w:rsidRDefault="00597989" w:rsidP="00597989">
            <w:pPr>
              <w:pStyle w:val="ListParagraph"/>
              <w:numPr>
                <w:ilvl w:val="0"/>
                <w:numId w:val="7"/>
              </w:numPr>
              <w:spacing w:before="0" w:after="0"/>
              <w:ind w:right="0"/>
              <w:rPr>
                <w:i/>
                <w:iCs/>
                <w:noProof/>
                <w:sz w:val="22"/>
                <w:szCs w:val="22"/>
                <w:lang w:val="en-AU" w:eastAsia="en-AU"/>
              </w:rPr>
            </w:pPr>
            <w:r w:rsidRPr="00C07C8A">
              <w:rPr>
                <w:i/>
                <w:iCs/>
                <w:noProof/>
                <w:sz w:val="22"/>
                <w:szCs w:val="22"/>
                <w:lang w:val="en-AU" w:eastAsia="en-AU"/>
              </w:rPr>
              <w:t>The sender and receiver are having conversation over the project so there is nothing suspicious in it.</w:t>
            </w:r>
          </w:p>
          <w:p w14:paraId="6DC27B26" w14:textId="6A48D37E" w:rsidR="00597989" w:rsidRPr="00597989" w:rsidRDefault="00597989" w:rsidP="00597989">
            <w:pPr>
              <w:pStyle w:val="ListParagraph"/>
              <w:numPr>
                <w:ilvl w:val="0"/>
                <w:numId w:val="7"/>
              </w:numPr>
              <w:spacing w:before="0" w:after="0"/>
              <w:ind w:right="0"/>
              <w:rPr>
                <w:noProof/>
                <w:lang w:val="en-AU" w:eastAsia="en-AU"/>
              </w:rPr>
            </w:pPr>
            <w:r w:rsidRPr="00C07C8A">
              <w:rPr>
                <w:i/>
                <w:iCs/>
                <w:noProof/>
                <w:sz w:val="22"/>
                <w:szCs w:val="22"/>
                <w:lang w:val="en-AU" w:eastAsia="en-AU"/>
              </w:rPr>
              <w:lastRenderedPageBreak/>
              <w:t>So this email is safe and does not have any malicious to attack the user.</w:t>
            </w:r>
          </w:p>
        </w:tc>
      </w:tr>
    </w:tbl>
    <w:p w14:paraId="0672E723" w14:textId="0119D1F5"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57520FF" w14:textId="77777777" w:rsidR="004225F9" w:rsidRDefault="004225F9" w:rsidP="008F3614">
      <w:pPr>
        <w:spacing w:before="0" w:after="0"/>
        <w:ind w:left="0" w:right="0"/>
        <w:rPr>
          <w:b/>
          <w:bCs/>
          <w:noProof/>
          <w:lang w:val="en-AU" w:eastAsia="en-AU"/>
        </w:rPr>
      </w:pPr>
    </w:p>
    <w:p w14:paraId="33CB0ABF" w14:textId="77777777" w:rsidR="004225F9" w:rsidRDefault="004225F9" w:rsidP="008F3614">
      <w:pPr>
        <w:spacing w:before="0" w:after="0"/>
        <w:ind w:left="0" w:right="0"/>
        <w:rPr>
          <w:b/>
          <w:bCs/>
          <w:noProof/>
          <w:lang w:val="en-AU" w:eastAsia="en-AU"/>
        </w:rPr>
      </w:pPr>
    </w:p>
    <w:p w14:paraId="2490B849" w14:textId="77777777" w:rsidR="004225F9" w:rsidRDefault="004225F9" w:rsidP="008F3614">
      <w:pPr>
        <w:spacing w:before="0" w:after="0"/>
        <w:ind w:left="0" w:right="0"/>
        <w:rPr>
          <w:b/>
          <w:bCs/>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5D63F96A" w:rsidR="004225F9" w:rsidRDefault="00597989" w:rsidP="004E6A37">
            <w:pPr>
              <w:spacing w:before="0" w:after="0"/>
              <w:ind w:left="0" w:right="0"/>
              <w:rPr>
                <w:noProof/>
                <w:lang w:val="en-AU" w:eastAsia="en-AU"/>
              </w:rPr>
            </w:pPr>
            <w:r>
              <w:rPr>
                <w:noProof/>
                <w:lang w:val="en-AU" w:eastAsia="en-AU"/>
              </w:rPr>
              <w:t>Malicious</w:t>
            </w:r>
          </w:p>
        </w:tc>
        <w:tc>
          <w:tcPr>
            <w:tcW w:w="7109" w:type="dxa"/>
          </w:tcPr>
          <w:p w14:paraId="079E0322" w14:textId="77777777" w:rsidR="004225F9" w:rsidRPr="00C07C8A" w:rsidRDefault="00271C50" w:rsidP="00C07C8A">
            <w:pPr>
              <w:pStyle w:val="ListParagraph"/>
              <w:numPr>
                <w:ilvl w:val="0"/>
                <w:numId w:val="8"/>
              </w:numPr>
              <w:spacing w:before="0" w:after="0"/>
              <w:ind w:right="0"/>
              <w:rPr>
                <w:i/>
                <w:iCs/>
                <w:noProof/>
                <w:sz w:val="22"/>
                <w:szCs w:val="22"/>
                <w:lang w:val="en-AU" w:eastAsia="en-AU"/>
              </w:rPr>
            </w:pPr>
            <w:r w:rsidRPr="00C07C8A">
              <w:rPr>
                <w:i/>
                <w:iCs/>
                <w:noProof/>
                <w:sz w:val="22"/>
                <w:szCs w:val="22"/>
                <w:lang w:val="en-AU" w:eastAsia="en-AU"/>
              </w:rPr>
              <w:t>The attached URL is malicious.</w:t>
            </w:r>
          </w:p>
          <w:p w14:paraId="55CCFD94" w14:textId="77777777" w:rsidR="00271C50" w:rsidRPr="00C07C8A" w:rsidRDefault="00271C50" w:rsidP="00C07C8A">
            <w:pPr>
              <w:pStyle w:val="ListParagraph"/>
              <w:numPr>
                <w:ilvl w:val="0"/>
                <w:numId w:val="8"/>
              </w:numPr>
              <w:spacing w:before="0" w:after="0"/>
              <w:ind w:right="0"/>
              <w:rPr>
                <w:i/>
                <w:iCs/>
                <w:noProof/>
                <w:sz w:val="22"/>
                <w:szCs w:val="22"/>
                <w:lang w:val="en-AU" w:eastAsia="en-AU"/>
              </w:rPr>
            </w:pPr>
            <w:r w:rsidRPr="00C07C8A">
              <w:rPr>
                <w:i/>
                <w:iCs/>
                <w:noProof/>
                <w:sz w:val="22"/>
                <w:szCs w:val="22"/>
                <w:lang w:val="en-AU" w:eastAsia="en-AU"/>
              </w:rPr>
              <w:t>The name of the sender is also not geniune.</w:t>
            </w:r>
          </w:p>
          <w:p w14:paraId="41A8CC1D" w14:textId="77777777" w:rsidR="00271C50" w:rsidRPr="00C07C8A" w:rsidRDefault="00271C50" w:rsidP="00C07C8A">
            <w:pPr>
              <w:pStyle w:val="ListParagraph"/>
              <w:numPr>
                <w:ilvl w:val="0"/>
                <w:numId w:val="8"/>
              </w:numPr>
              <w:spacing w:before="0" w:after="0"/>
              <w:ind w:right="0"/>
              <w:rPr>
                <w:i/>
                <w:iCs/>
                <w:noProof/>
                <w:sz w:val="22"/>
                <w:szCs w:val="22"/>
                <w:lang w:val="en-AU" w:eastAsia="en-AU"/>
              </w:rPr>
            </w:pPr>
            <w:r w:rsidRPr="00C07C8A">
              <w:rPr>
                <w:i/>
                <w:iCs/>
                <w:noProof/>
                <w:sz w:val="22"/>
                <w:szCs w:val="22"/>
                <w:lang w:val="en-AU" w:eastAsia="en-AU"/>
              </w:rPr>
              <w:t>The email sender is trying to convince the user to click on the following link to get 15% off on car insurance.</w:t>
            </w:r>
          </w:p>
          <w:p w14:paraId="468EABA3" w14:textId="77777777" w:rsidR="00271C50" w:rsidRPr="00C07C8A" w:rsidRDefault="00271C50" w:rsidP="00C07C8A">
            <w:pPr>
              <w:pStyle w:val="ListParagraph"/>
              <w:numPr>
                <w:ilvl w:val="0"/>
                <w:numId w:val="8"/>
              </w:numPr>
              <w:spacing w:before="0" w:after="0"/>
              <w:ind w:right="0"/>
              <w:rPr>
                <w:i/>
                <w:iCs/>
                <w:noProof/>
                <w:sz w:val="22"/>
                <w:szCs w:val="22"/>
                <w:lang w:val="en-AU" w:eastAsia="en-AU"/>
              </w:rPr>
            </w:pPr>
            <w:r w:rsidRPr="00C07C8A">
              <w:rPr>
                <w:i/>
                <w:iCs/>
                <w:noProof/>
                <w:sz w:val="22"/>
                <w:szCs w:val="22"/>
                <w:lang w:val="en-AU" w:eastAsia="en-AU"/>
              </w:rPr>
              <w:t>Overall this email is not very professional, the URl “hxxp” is not a valid protocol.</w:t>
            </w:r>
          </w:p>
          <w:p w14:paraId="143AA46B" w14:textId="166831CF" w:rsidR="00271C50" w:rsidRPr="00C07C8A" w:rsidRDefault="00271C50" w:rsidP="00C07C8A">
            <w:pPr>
              <w:pStyle w:val="ListParagraph"/>
              <w:numPr>
                <w:ilvl w:val="0"/>
                <w:numId w:val="8"/>
              </w:numPr>
              <w:spacing w:before="0" w:after="0"/>
              <w:ind w:right="0"/>
              <w:rPr>
                <w:noProof/>
                <w:lang w:val="en-AU" w:eastAsia="en-AU"/>
              </w:rPr>
            </w:pPr>
            <w:r w:rsidRPr="00C07C8A">
              <w:rPr>
                <w:i/>
                <w:iCs/>
                <w:noProof/>
                <w:sz w:val="22"/>
                <w:szCs w:val="22"/>
                <w:lang w:val="en-AU" w:eastAsia="en-AU"/>
              </w:rPr>
              <w:t xml:space="preserve">Thus, it clearly indicates that this email is </w:t>
            </w:r>
            <w:r w:rsidR="00C07C8A" w:rsidRPr="00C07C8A">
              <w:rPr>
                <w:i/>
                <w:iCs/>
                <w:noProof/>
                <w:sz w:val="22"/>
                <w:szCs w:val="22"/>
                <w:lang w:val="en-AU" w:eastAsia="en-AU"/>
              </w:rPr>
              <w:t>malicious and trying to attack the user to get confidential details. This is a common so</w:t>
            </w:r>
            <w:r w:rsidR="00C07C8A">
              <w:rPr>
                <w:i/>
                <w:iCs/>
                <w:noProof/>
                <w:sz w:val="22"/>
                <w:szCs w:val="22"/>
                <w:lang w:val="en-AU" w:eastAsia="en-AU"/>
              </w:rPr>
              <w:t>cial</w:t>
            </w:r>
            <w:r w:rsidR="00C07C8A" w:rsidRPr="00C07C8A">
              <w:rPr>
                <w:i/>
                <w:iCs/>
                <w:noProof/>
                <w:sz w:val="22"/>
                <w:szCs w:val="22"/>
                <w:lang w:val="en-AU" w:eastAsia="en-AU"/>
              </w:rPr>
              <w:t xml:space="preserve"> engineering or phishing attack.</w:t>
            </w:r>
          </w:p>
        </w:tc>
      </w:tr>
    </w:tbl>
    <w:p w14:paraId="3A45F7B9" w14:textId="7777777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2"/>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5477E" w14:textId="77777777" w:rsidR="007859DC" w:rsidRDefault="007859DC" w:rsidP="00A66B18">
      <w:pPr>
        <w:spacing w:before="0" w:after="0"/>
      </w:pPr>
      <w:r>
        <w:separator/>
      </w:r>
    </w:p>
  </w:endnote>
  <w:endnote w:type="continuationSeparator" w:id="0">
    <w:p w14:paraId="6FCC3975" w14:textId="77777777" w:rsidR="007859DC" w:rsidRDefault="007859D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EFB51" w14:textId="77777777" w:rsidR="007859DC" w:rsidRDefault="007859DC" w:rsidP="00A66B18">
      <w:pPr>
        <w:spacing w:before="0" w:after="0"/>
      </w:pPr>
      <w:r>
        <w:separator/>
      </w:r>
    </w:p>
  </w:footnote>
  <w:footnote w:type="continuationSeparator" w:id="0">
    <w:p w14:paraId="6C47725D" w14:textId="77777777" w:rsidR="007859DC" w:rsidRDefault="007859D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16076E"/>
    <w:multiLevelType w:val="hybridMultilevel"/>
    <w:tmpl w:val="9104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B5AF2"/>
    <w:multiLevelType w:val="hybridMultilevel"/>
    <w:tmpl w:val="60F4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76B04"/>
    <w:multiLevelType w:val="hybridMultilevel"/>
    <w:tmpl w:val="759A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75DB1"/>
    <w:multiLevelType w:val="hybridMultilevel"/>
    <w:tmpl w:val="4984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76D12"/>
    <w:multiLevelType w:val="hybridMultilevel"/>
    <w:tmpl w:val="40AC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56CE5"/>
    <w:multiLevelType w:val="hybridMultilevel"/>
    <w:tmpl w:val="9E06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C31E70"/>
    <w:multiLevelType w:val="hybridMultilevel"/>
    <w:tmpl w:val="BE60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112BE"/>
    <w:rsid w:val="00081375"/>
    <w:rsid w:val="00083BAA"/>
    <w:rsid w:val="000F4985"/>
    <w:rsid w:val="0010680C"/>
    <w:rsid w:val="00152B0B"/>
    <w:rsid w:val="001766D6"/>
    <w:rsid w:val="00192419"/>
    <w:rsid w:val="001C270D"/>
    <w:rsid w:val="001E2320"/>
    <w:rsid w:val="00214E28"/>
    <w:rsid w:val="00254F19"/>
    <w:rsid w:val="00271C50"/>
    <w:rsid w:val="00293FCE"/>
    <w:rsid w:val="002E3B42"/>
    <w:rsid w:val="00352B81"/>
    <w:rsid w:val="00394757"/>
    <w:rsid w:val="003A0150"/>
    <w:rsid w:val="003E24DF"/>
    <w:rsid w:val="00401569"/>
    <w:rsid w:val="0041428F"/>
    <w:rsid w:val="004225F9"/>
    <w:rsid w:val="004A2B0D"/>
    <w:rsid w:val="004C193D"/>
    <w:rsid w:val="004D1382"/>
    <w:rsid w:val="004E72F8"/>
    <w:rsid w:val="005459B5"/>
    <w:rsid w:val="00597989"/>
    <w:rsid w:val="005C2210"/>
    <w:rsid w:val="00615018"/>
    <w:rsid w:val="0062123A"/>
    <w:rsid w:val="0064428C"/>
    <w:rsid w:val="00646E75"/>
    <w:rsid w:val="00665F1D"/>
    <w:rsid w:val="00666188"/>
    <w:rsid w:val="006A3F09"/>
    <w:rsid w:val="006F6F10"/>
    <w:rsid w:val="00706CAA"/>
    <w:rsid w:val="00783E79"/>
    <w:rsid w:val="007859DC"/>
    <w:rsid w:val="007B2BC1"/>
    <w:rsid w:val="007B5AE8"/>
    <w:rsid w:val="007B72DB"/>
    <w:rsid w:val="007F5192"/>
    <w:rsid w:val="008F3614"/>
    <w:rsid w:val="008F6C0D"/>
    <w:rsid w:val="0091575C"/>
    <w:rsid w:val="00924F8A"/>
    <w:rsid w:val="00982F7C"/>
    <w:rsid w:val="00A25DE7"/>
    <w:rsid w:val="00A26FE7"/>
    <w:rsid w:val="00A430F1"/>
    <w:rsid w:val="00A66B18"/>
    <w:rsid w:val="00A6783B"/>
    <w:rsid w:val="00A96CF8"/>
    <w:rsid w:val="00AA089B"/>
    <w:rsid w:val="00AD1D45"/>
    <w:rsid w:val="00AE1388"/>
    <w:rsid w:val="00AF3982"/>
    <w:rsid w:val="00B246DB"/>
    <w:rsid w:val="00B50294"/>
    <w:rsid w:val="00B57D6E"/>
    <w:rsid w:val="00C04114"/>
    <w:rsid w:val="00C07C8A"/>
    <w:rsid w:val="00C701F7"/>
    <w:rsid w:val="00C70786"/>
    <w:rsid w:val="00CE6CB7"/>
    <w:rsid w:val="00D10958"/>
    <w:rsid w:val="00D66593"/>
    <w:rsid w:val="00DB10EA"/>
    <w:rsid w:val="00DE6DA2"/>
    <w:rsid w:val="00DF2D30"/>
    <w:rsid w:val="00E4786A"/>
    <w:rsid w:val="00E55D74"/>
    <w:rsid w:val="00E6540C"/>
    <w:rsid w:val="00E81E2A"/>
    <w:rsid w:val="00EC33FF"/>
    <w:rsid w:val="00EE0952"/>
    <w:rsid w:val="00F1737B"/>
    <w:rsid w:val="00FE0F43"/>
    <w:rsid w:val="00FE5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acebook.com.opt/login.htm"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2020-08-30T08:27:00Z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